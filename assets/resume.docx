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p>
      <w:pPr>
        <w:rPr>
          <w:vanish/>
        </w:rPr>
      </w:pPr>
    </w:p>
    <w:tbl>
      <w:tblPr>
        <w:tblStyle w:val="documentskn-mli8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640"/>
        <w:gridCol w:w="500"/>
        <w:gridCol w:w="6600"/>
        <w:gridCol w:w="50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4800"/>
          <w:tblCellSpacing w:w="0" w:type="dxa"/>
        </w:trPr>
        <w:tc>
          <w:tcPr>
            <w:tcW w:w="4640" w:type="dxa"/>
            <w:shd w:val="clear" w:color="auto" w:fill="576D7B"/>
            <w:tcMar>
              <w:top w:w="50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spacing w:line="2060" w:lineRule="atLeast"/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20" w:lineRule="auto"/>
            </w:pPr>
            <w:r>
              <w:pict>
                <v:rect id="_x0000_s1025" style="width:612pt;height:103pt;margin-top:0;margin-left:0;mso-position-horizontal-relative:page;mso-position-vertical-relative:page;position:absolute;z-index:251658240" o:allowincell="f" fillcolor="this" strokecolor="this">
                  <v:fill opacity="0"/>
                  <v:textbox inset="0,0,0,0">
                    <w:txbxContent>
                      <w:tbl>
                        <w:tblPr>
                          <w:tblStyle w:val="documentskn-mli8topsection"/>
                          <w:tblW w:w="5000" w:type="pct"/>
                          <w:tblCellSpacing w:w="0" w:type="dxa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12240"/>
                        </w:tblGrid>
                        <w:tr>
                          <w:tblPrEx>
                            <w:tblW w:w="5000" w:type="pct"/>
                            <w:tblCellSpacing w:w="0" w:type="dxa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4640" w:type="dxa"/>
                              <w:tcBorders>
                                <w:bottom w:val="single" w:sz="8" w:space="0" w:color="4A4A4A"/>
                              </w:tcBorders>
                              <w:shd w:val="clear" w:color="auto" w:fill="4A4A4A"/>
                              <w:tcMar>
                                <w:top w:w="500" w:type="dxa"/>
                                <w:left w:w="0" w:type="dxa"/>
                                <w:bottom w:w="50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>
                              <w:pPr>
                                <w:pStyle w:val="documentskn-mli8name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240" w:line="800" w:lineRule="exact"/>
                                <w:ind w:left="500" w:right="0"/>
                                <w:rPr>
                                  <w:rStyle w:val="documentskn-mli8topsectiontop-box"/>
                                  <w:rFonts w:ascii="Palatino Linotype" w:eastAsia="Palatino Linotype" w:hAnsi="Palatino Linotype" w:cs="Palatino Linotype"/>
                                  <w:b/>
                                  <w:bCs/>
                                  <w:caps/>
                                  <w:color w:val="FFFFFF"/>
                                  <w:sz w:val="72"/>
                                  <w:szCs w:val="72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rFonts w:ascii="Palatino Linotype" w:eastAsia="Palatino Linotype" w:hAnsi="Palatino Linotype" w:cs="Palatino Linotype"/>
                                  <w:b/>
                                  <w:bCs/>
                                  <w:caps/>
                                </w:rPr>
                                <w:t>Kyle</w:t>
                              </w:r>
                              <w:r>
                                <w:rPr>
                                  <w:rStyle w:val="documentskn-mli8topsectiontop-box"/>
                                  <w:rFonts w:ascii="Palatino Linotype" w:eastAsia="Palatino Linotype" w:hAnsi="Palatino Linotype" w:cs="Palatino Linotype"/>
                                  <w:b/>
                                  <w:bCs/>
                                  <w:caps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Palatino Linotype" w:eastAsia="Palatino Linotype" w:hAnsi="Palatino Linotype" w:cs="Palatino Linotype"/>
                                  <w:b/>
                                  <w:bCs/>
                                  <w:caps/>
                                </w:rPr>
                                <w:t>Camuti</w:t>
                              </w:r>
                            </w:p>
                            <w:p>
                              <w:pPr>
                                <w:pStyle w:val="div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20" w:lineRule="exact"/>
                                <w:ind w:left="0" w:right="0"/>
                                <w:rPr>
                                  <w:rStyle w:val="documentskn-mli8topsectiontop-box"/>
                                  <w:rFonts w:ascii="Palatino Linotype" w:eastAsia="Palatino Linotype" w:hAnsi="Palatino Linotype" w:cs="Palatino Linotype"/>
                                  <w:color w:val="020303"/>
                                  <w:sz w:val="20"/>
                                  <w:szCs w:val="20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</w:p>
                          </w:tc>
                        </w:tr>
                      </w:tbl>
                      <w:p/>
                    </w:txbxContent>
                  </v:textbox>
                </v:rect>
              </w:pict>
            </w:r>
            <w:r>
              <w:rPr>
                <w:color w:val="FFFFFF"/>
                <w:sz w:val="2"/>
              </w:rPr>
              <w:t>.</w:t>
            </w:r>
          </w:p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color w:val="FFFFFF"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Contact</w:t>
            </w:r>
          </w:p>
          <w:p>
            <w:pPr>
              <w:pStyle w:val="documentSECTIONCNTCpadding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4"/>
                <w:szCs w:val="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ocumentaddress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0"/>
              <w:gridCol w:w="500"/>
              <w:gridCol w:w="3140"/>
              <w:gridCol w:w="50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left-box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locationdiv"/>
                    <w:pBdr>
                      <w:top w:val="none" w:sz="0" w:space="0" w:color="auto"/>
                      <w:left w:val="none" w:sz="0" w:space="2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40" w:right="0"/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216380"/>
                        <wp:docPr id="10000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216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Largo, FL 33774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ocumentskn-mli8icoTxt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0" w:right="0"/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216254" cy="165615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254" cy="165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727-288-4138</w:t>
                  </w:r>
                  <w:r>
                    <w:rPr>
                      <w:rStyle w:val="documentskn-mli8icoTxt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ocumentskn-mli8icoTxt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maildiv"/>
                    <w:pBdr>
                      <w:top w:val="none" w:sz="0" w:space="0" w:color="auto"/>
                      <w:left w:val="none" w:sz="0" w:space="3" w:color="auto"/>
                      <w:bottom w:val="none" w:sz="0" w:space="0" w:color="auto"/>
                      <w:right w:val="none" w:sz="0" w:space="0" w:color="auto"/>
                    </w:pBdr>
                    <w:spacing w:before="0" w:after="0" w:line="260" w:lineRule="atLeast"/>
                    <w:ind w:left="60" w:right="0"/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127540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kylecam625@gmail.com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60" w:lineRule="atLeast"/>
                    <w:ind w:left="0" w:right="0"/>
                    <w:textAlignment w:val="auto"/>
                    <w:rPr>
                      <w:rStyle w:val="documentaddressiconRownth-last-child1icoTxt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skn-mli8parentContainerleft-boxsection"/>
              <w:pBdr>
                <w:left w:val="none" w:sz="0" w:space="25" w:color="auto"/>
              </w:pBdr>
              <w:spacing w:before="0" w:line="260" w:lineRule="atLeast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sectionCharacter"/>
                <w:rFonts w:ascii="Palatino Linotype" w:eastAsia="Palatino Linotype" w:hAnsi="Palatino Linotype" w:cs="Palatino Linotype"/>
                <w:color w:val="FFFFFF"/>
                <w:sz w:val="10"/>
                <w:szCs w:val="10"/>
                <w:bdr w:val="none" w:sz="0" w:space="0" w:color="auto"/>
                <w:vertAlign w:val="baseline"/>
              </w:rPr>
              <w:t> </w:t>
            </w: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tbl>
            <w:tblPr>
              <w:tblStyle w:val="documentbordertable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640"/>
            </w:tblGrid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4640" w:type="dxa"/>
                  <w:tcBorders>
                    <w:top w:val="single" w:sz="1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left-box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color w:val="FFFFFF"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Skills</w:t>
            </w:r>
          </w:p>
          <w:p>
            <w:pPr>
              <w:pStyle w:val="documentul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Fast-Learner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Enthusiasm Regarding Programming</w:t>
            </w:r>
          </w:p>
          <w:p>
            <w:pPr>
              <w:pStyle w:val="documentulli"/>
              <w:numPr>
                <w:ilvl w:val="0"/>
                <w:numId w:val="1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Workstation Maintenance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Leading Employees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Electrical Engineering Experience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260" w:lineRule="atLeast"/>
              <w:ind w:left="700" w:right="500" w:hanging="192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t>Construction Experience</w:t>
            </w:r>
          </w:p>
          <w:p>
            <w:pPr>
              <w:pStyle w:val="documentulli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Fast-Learner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Enthusiasm Regarding Programming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Workstation Maintenance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Leading Employees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Electrical Engineering Experience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vanish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Construction Experience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exact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  <w:tbl>
            <w:tblPr>
              <w:tblStyle w:val="documentbordertable"/>
              <w:tblCellSpacing w:w="0" w:type="dxa"/>
              <w:tblInd w:w="50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640"/>
            </w:tblGrid>
            <w:tr>
              <w:tblPrEx>
                <w:tblCellSpacing w:w="0" w:type="dxa"/>
                <w:tblInd w:w="50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4640" w:type="dxa"/>
                  <w:tcBorders>
                    <w:top w:val="single" w:sz="16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left-box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ocumentleft-boxborder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5" w:color="auto"/>
                <w:right w:val="none" w:sz="0" w:space="0" w:color="auto"/>
              </w:pBdr>
              <w:spacing w:before="0" w:after="0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color w:val="FFFFFF"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Hobbies</w:t>
            </w:r>
          </w:p>
          <w:p>
            <w:pPr>
              <w:pStyle w:val="documentulli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Game Development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ML/ Deep Learning Development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260" w:lineRule="atLeast"/>
              <w:ind w:left="700" w:right="500" w:hanging="192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3-D Printing</w:t>
            </w:r>
          </w:p>
          <w:p>
            <w:pPr>
              <w:pStyle w:val="p"/>
              <w:spacing w:before="0" w:after="400" w:line="260" w:lineRule="atLeast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0" w:lineRule="atLeast"/>
              <w:ind w:left="0" w:right="0"/>
              <w:textAlignment w:val="auto"/>
              <w:rPr>
                <w:rStyle w:val="documentpaddingcell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6600" w:type="dxa"/>
            <w:tcMar>
              <w:top w:w="50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spacing w:line="2060" w:lineRule="atLeast"/>
            </w:pPr>
          </w:p>
          <w:p>
            <w:pPr>
              <w:pStyle w:val="documentright-boxsectionnth-child1bordercell"/>
              <w:pBdr>
                <w:top w:val="single" w:sz="16" w:space="0" w:color="4A4A4A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vanish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vanish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vanish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vanish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  <w:t>Professional Summary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40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Motivated programmer student with entry level skills and a passion for learning complex technology concepts such as AI and Deep Machine Learning. Extremely comfortable working with a team and good at receiving and responding to feedback. Able to multitask and handle multiple projects simultaneously with a high degree of accuracy.</w:t>
            </w:r>
          </w:p>
          <w:tbl>
            <w:tblPr>
              <w:tblStyle w:val="documentbord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660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6600" w:type="dxa"/>
                  <w:tcBorders>
                    <w:top w:val="single" w:sz="16" w:space="0" w:color="4A4A4A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right-box"/>
                      <w:rFonts w:ascii="Palatino Linotype" w:eastAsia="Palatino Linotype" w:hAnsi="Palatino Linotype" w:cs="Palatino Linotype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bordercell"/>
                      <w:rFonts w:ascii="Palatino Linotype" w:eastAsia="Palatino Linotype" w:hAnsi="Palatino Linotype" w:cs="Palatino Linotype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  <w:t>Work History</w:t>
            </w:r>
          </w:p>
          <w:p>
            <w:pPr>
              <w:pStyle w:val="documentskn-mli8disp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March 2023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Current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Barista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i/>
                <w:iCs/>
                <w:color w:val="020303"/>
                <w:sz w:val="20"/>
                <w:szCs w:val="20"/>
              </w:rPr>
              <w:t>Starbucks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Largo, Fl</w:t>
            </w:r>
          </w:p>
          <w:p>
            <w:pPr>
              <w:pStyle w:val="documentulli"/>
              <w:numPr>
                <w:ilvl w:val="0"/>
                <w:numId w:val="6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Pleasantly interacted with customers during hectic periods to promote fun, positive environment.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Controlled line and crowd with quick, efficient service.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Cleaned counters, machines, utensils, and seating areas daily.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Maintained regular and consistent attendance and punctuality.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Memorized recipes for specialty coffee beverages and seasonal offerings.</w:t>
            </w:r>
          </w:p>
          <w:p>
            <w:pPr>
              <w:pStyle w:val="documentulli"/>
              <w:numPr>
                <w:ilvl w:val="0"/>
                <w:numId w:val="6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Recommended products based on solid understanding of individual customer needs and preferences.</w:t>
            </w:r>
          </w:p>
          <w:p>
            <w:pPr>
              <w:pStyle w:val="documentskn-mli8dispBlock"/>
              <w:pBdr>
                <w:top w:val="none" w:sz="0" w:space="12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June 2021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June 2023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Floor Manager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i/>
                <w:iCs/>
                <w:color w:val="020303"/>
                <w:sz w:val="20"/>
                <w:szCs w:val="20"/>
              </w:rPr>
              <w:t>Lucky 777s Arcade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Largo, FL</w:t>
            </w:r>
          </w:p>
          <w:p>
            <w:pPr>
              <w:pStyle w:val="documentulli"/>
              <w:numPr>
                <w:ilvl w:val="0"/>
                <w:numId w:val="7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Managed team of employees to maintain smooth-running operations of shop floor.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Completed efficient daily opening and closing processes to prepare teams and maintain optimal financial controls.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Managed store inventory and stock levels to maintain availability of products.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Coached employees and trained on methods for handling various aspects of sales, complicated issues, and difficult customers.</w:t>
            </w:r>
          </w:p>
          <w:p>
            <w:pPr>
              <w:pStyle w:val="documentulli"/>
              <w:numPr>
                <w:ilvl w:val="0"/>
                <w:numId w:val="7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Oversaw employee performance, corrected problems, and increased efficiency to maintain productivity targets.</w:t>
            </w:r>
          </w:p>
          <w:p>
            <w:pPr>
              <w:pStyle w:val="documentskn-mli8dispBlock"/>
              <w:pBdr>
                <w:top w:val="none" w:sz="0" w:space="12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January 2018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November 2022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Electrical Apprentice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i/>
                <w:iCs/>
                <w:color w:val="020303"/>
                <w:sz w:val="20"/>
                <w:szCs w:val="20"/>
              </w:rPr>
              <w:t>CGS Construction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Largo, FL</w:t>
            </w:r>
          </w:p>
          <w:p>
            <w:pPr>
              <w:pStyle w:val="documentulli"/>
              <w:numPr>
                <w:ilvl w:val="0"/>
                <w:numId w:val="8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Worked under supervision of journeyman electrician to learn trade and develop electrical knowledge.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Pulled EMT and PVC conduit wire according to plans and code requirements.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Handled installation of electrical components by splicing, joining, and connecting wire.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Understood and used proper tools and equipment to install and maintain electrical systems.</w:t>
            </w:r>
          </w:p>
          <w:p>
            <w:pPr>
              <w:pStyle w:val="documentulli"/>
              <w:numPr>
                <w:ilvl w:val="0"/>
                <w:numId w:val="8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Adhered to electrical and building codes when installing and repairing electrical systems or components.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exac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  <w:tbl>
            <w:tblPr>
              <w:tblStyle w:val="documentborder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660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rHeight w:hRule="exact" w:val="180"/>
                <w:tblCellSpacing w:w="0" w:type="dxa"/>
              </w:trPr>
              <w:tc>
                <w:tcPr>
                  <w:tcW w:w="6600" w:type="dxa"/>
                  <w:tcBorders>
                    <w:top w:val="single" w:sz="16" w:space="0" w:color="4A4A4A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rPr>
                      <w:rStyle w:val="documentskn-mli8parentContainerright-box"/>
                      <w:rFonts w:ascii="Palatino Linotype" w:eastAsia="Palatino Linotype" w:hAnsi="Palatino Linotype" w:cs="Palatino Linotype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bordercell"/>
                      <w:rFonts w:ascii="Palatino Linotype" w:eastAsia="Palatino Linotype" w:hAnsi="Palatino Linotype" w:cs="Palatino Linotype"/>
                      <w:color w:val="020303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</w:tr>
          </w:tbl>
          <w:p>
            <w:pPr>
              <w:pStyle w:val="documentparentContainerlef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documentskn-mli8dispBlock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Expected in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May 2025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Associate of Arts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Computer Programming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St. Petersburg College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Clearwater, FL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9"/>
              </w:numPr>
              <w:spacing w:before="0"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Dean's List [Spring 2023]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Relevant Coursework: Computer Information Technology &amp; Intro to Computer Programming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3.7 GPA</w:t>
            </w:r>
          </w:p>
          <w:p>
            <w:pPr>
              <w:pStyle w:val="documentulli"/>
              <w:numPr>
                <w:ilvl w:val="0"/>
                <w:numId w:val="9"/>
              </w:numPr>
              <w:spacing w:after="0" w:line="260" w:lineRule="atLeast"/>
              <w:ind w:left="200" w:right="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SemiCircle STEM Club Member</w:t>
            </w:r>
          </w:p>
          <w:p>
            <w:pPr>
              <w:pStyle w:val="documentskn-mli8dispBlock"/>
              <w:pBdr>
                <w:top w:val="none" w:sz="0" w:space="12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May 2020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High School Diploma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kn-mli8dispBlock"/>
              <w:spacing w:before="0" w:after="0" w:line="260" w:lineRule="atLeas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n-mli8txtBoldCharacter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Seminole High School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Seminole, Fl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exact"/>
              <w:ind w:left="0" w:right="0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documen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0" w:lineRule="atLeast"/>
              <w:ind w:left="0" w:right="0"/>
              <w:textAlignment w:val="auto"/>
              <w:rPr>
                <w:rStyle w:val="documentpaddingcell"/>
                <w:rFonts w:ascii="Palatino Linotype" w:eastAsia="Palatino Linotype" w:hAnsi="Palatino Linotype" w:cs="Palatino Linotype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Palatino Linotype" w:eastAsia="Palatino Linotype" w:hAnsi="Palatino Linotype" w:cs="Palatino Linotype"/>
          <w:color w:val="020303"/>
          <w:sz w:val="20"/>
          <w:szCs w:val="20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Palatino Linotype">
    <w:charset w:val="00"/>
    <w:family w:val="auto"/>
    <w:pitch w:val="default"/>
    <w:sig w:usb0="00000000" w:usb1="00000000" w:usb2="00000000" w:usb3="00000000" w:csb0="00000001" w:csb1="00000000"/>
    <w:embedRegular r:id="rId1" w:fontKey="{0DE94C6F-F0DC-4D96-B0F3-E277F8B25F11}"/>
    <w:embedBold r:id="rId2" w:fontKey="{39AA084A-4DCF-4627-BA5E-E7C810AF4085}"/>
    <w:embedBoldItalic r:id="rId3" w:fontKey="{2F9C1B0C-71CB-48FC-A8CB-F63558058ACF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skn-mli8fontsize">
    <w:name w:val="document_skn-mli8_fontsize"/>
    <w:basedOn w:val="Normal"/>
    <w:rPr>
      <w:sz w:val="20"/>
      <w:szCs w:val="20"/>
    </w:rPr>
  </w:style>
  <w:style w:type="character" w:customStyle="1" w:styleId="documentskn-mli8topsectiontop-box">
    <w:name w:val="document_skn-mli8_topsection_top-box"/>
    <w:basedOn w:val="DefaultParagraphFont"/>
    <w:rPr>
      <w:shd w:val="clear" w:color="auto" w:fill="4A4A4A"/>
    </w:rPr>
  </w:style>
  <w:style w:type="paragraph" w:customStyle="1" w:styleId="documentskn-mli8sectionnth-child1">
    <w:name w:val="document_skn-mli8_section_nth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ocumentskn-mli8firstparagraph">
    <w:name w:val="document_skn-mli8_firstparagraph"/>
    <w:basedOn w:val="Normal"/>
    <w:pPr>
      <w:pBdr>
        <w:top w:val="none" w:sz="0" w:space="0" w:color="auto"/>
      </w:pBdr>
    </w:pPr>
  </w:style>
  <w:style w:type="paragraph" w:customStyle="1" w:styleId="documentskn-mli8name">
    <w:name w:val="document_skn-mli8_name"/>
    <w:basedOn w:val="Normal"/>
    <w:pPr>
      <w:spacing w:line="800" w:lineRule="atLeast"/>
      <w:jc w:val="left"/>
    </w:pPr>
    <w:rPr>
      <w:b/>
      <w:bCs/>
      <w:caps/>
      <w:color w:val="FFFFF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i8nameCharacter">
    <w:name w:val="document_skn-mli8_name Character"/>
    <w:basedOn w:val="DefaultParagraphFont"/>
    <w:rPr>
      <w:b/>
      <w:bCs/>
      <w:caps/>
      <w:color w:val="FFFFFF"/>
      <w:sz w:val="72"/>
      <w:szCs w:val="72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table" w:customStyle="1" w:styleId="documentskn-mli8topsection">
    <w:name w:val="document_skn-mli8_topsection"/>
    <w:basedOn w:val="TableNormal"/>
    <w:tblPr/>
  </w:style>
  <w:style w:type="character" w:customStyle="1" w:styleId="documentskn-mli8parentContainerleft-box">
    <w:name w:val="document_skn-mli8_parentContainer_left-box"/>
    <w:basedOn w:val="DefaultParagraphFont"/>
    <w:rPr>
      <w:shd w:val="clear" w:color="auto" w:fill="576D7B"/>
    </w:rPr>
  </w:style>
  <w:style w:type="paragraph" w:customStyle="1" w:styleId="documentskn-mli8parentContainerleft-boxsection">
    <w:name w:val="document_skn-mli8_parentContainer_left-box_section"/>
    <w:basedOn w:val="Normal"/>
    <w:pPr>
      <w:pBdr>
        <w:right w:val="none" w:sz="0" w:space="25" w:color="auto"/>
      </w:pBdr>
    </w:pPr>
  </w:style>
  <w:style w:type="paragraph" w:customStyle="1" w:styleId="documentleft-boxsectionSECTIONCNTCheading">
    <w:name w:val="document_left-box_section_SECTION_CNTC_heading"/>
    <w:basedOn w:val="Normal"/>
    <w:pPr>
      <w:pBdr>
        <w:left w:val="none" w:sz="0" w:space="25" w:color="auto"/>
        <w:right w:val="none" w:sz="0" w:space="25" w:color="auto"/>
      </w:pBdr>
    </w:pPr>
  </w:style>
  <w:style w:type="paragraph" w:customStyle="1" w:styleId="documentparentContainerleft-boxsectiontitle">
    <w:name w:val="document_parentContainer_left-box_sectiontitle"/>
    <w:basedOn w:val="Normal"/>
    <w:rPr>
      <w:color w:val="FFFFFF"/>
    </w:rPr>
  </w:style>
  <w:style w:type="paragraph" w:customStyle="1" w:styleId="documentSECTIONCNTCpaddingdiv">
    <w:name w:val="document_SECTION_CNTC_paddingdiv"/>
    <w:basedOn w:val="Normal"/>
    <w:pPr>
      <w:spacing w:line="100" w:lineRule="atLeast"/>
    </w:pPr>
    <w:rPr>
      <w:sz w:val="4"/>
      <w:szCs w:val="4"/>
    </w:rPr>
  </w:style>
  <w:style w:type="character" w:customStyle="1" w:styleId="documentaddressemptyaddresscell">
    <w:name w:val="document_address_emptyaddresscell"/>
    <w:basedOn w:val="DefaultParagraphFont"/>
  </w:style>
  <w:style w:type="character" w:customStyle="1" w:styleId="documentskn-mli8iconSvg">
    <w:name w:val="document_skn-mli8_iconSvg"/>
    <w:basedOn w:val="DefaultParagraphFont"/>
  </w:style>
  <w:style w:type="paragraph" w:customStyle="1" w:styleId="documentlocationdiv">
    <w:name w:val="document_location_div"/>
    <w:basedOn w:val="Normal"/>
    <w:pPr>
      <w:pBdr>
        <w:left w:val="none" w:sz="0" w:space="2" w:color="auto"/>
      </w:pBdr>
    </w:pPr>
  </w:style>
  <w:style w:type="character" w:customStyle="1" w:styleId="documentskn-mli8icoTxt">
    <w:name w:val="document_skn-mli8_icoTxt"/>
    <w:basedOn w:val="DefaultParagraphFont"/>
  </w:style>
  <w:style w:type="paragraph" w:customStyle="1" w:styleId="documentmaildiv">
    <w:name w:val="document_mail_div"/>
    <w:basedOn w:val="Normal"/>
    <w:pPr>
      <w:pBdr>
        <w:left w:val="none" w:sz="0" w:space="3" w:color="auto"/>
      </w:pBdr>
    </w:pPr>
  </w:style>
  <w:style w:type="character" w:customStyle="1" w:styleId="documentaddressiconRownth-last-child1icoTxt">
    <w:name w:val="document_address_iconRow_nth-last-child(1)_icoTx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skn-mli8parentContainerleft-boxsectionCharacter">
    <w:name w:val="document_skn-mli8_parentContainer_left-box_section Character"/>
    <w:basedOn w:val="DefaultParagraphFont"/>
  </w:style>
  <w:style w:type="character" w:customStyle="1" w:styleId="documentleft-boxbordercell">
    <w:name w:val="document_left-box_bordercell"/>
    <w:basedOn w:val="DefaultParagraphFont"/>
  </w:style>
  <w:style w:type="table" w:customStyle="1" w:styleId="documentbordertable">
    <w:name w:val="document_bordertable"/>
    <w:basedOn w:val="TableNormal"/>
    <w:tblPr/>
  </w:style>
  <w:style w:type="paragraph" w:customStyle="1" w:styleId="documentskn-mli8heading">
    <w:name w:val="document_skn-mli8_heading"/>
    <w:basedOn w:val="Normal"/>
    <w:pPr>
      <w:pBdr>
        <w:bottom w:val="none" w:sz="0" w:space="5" w:color="auto"/>
      </w:pBdr>
    </w:pPr>
  </w:style>
  <w:style w:type="paragraph" w:customStyle="1" w:styleId="hiltParaWrapper">
    <w:name w:val="hiltParaWrapper"/>
    <w:basedOn w:val="Normal"/>
  </w:style>
  <w:style w:type="paragraph" w:customStyle="1" w:styleId="documentskn-mli8singlecolumn">
    <w:name w:val="document_skn-mli8_singlecolumn"/>
    <w:basedOn w:val="Normal"/>
  </w:style>
  <w:style w:type="paragraph" w:customStyle="1" w:styleId="documentulli">
    <w:name w:val="document_ul_li"/>
    <w:basedOn w:val="Normal"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skn-mli8txtBold">
    <w:name w:val="document_skn-mli8_txtBold"/>
    <w:basedOn w:val="Normal"/>
    <w:rPr>
      <w:b/>
      <w:bCs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ocumentpaddingcell">
    <w:name w:val="document_paddingcell"/>
    <w:basedOn w:val="DefaultParagraphFont"/>
  </w:style>
  <w:style w:type="paragraph" w:customStyle="1" w:styleId="documentpaddingcellParagraph">
    <w:name w:val="document_paddingcell Paragraph"/>
    <w:basedOn w:val="Normal"/>
  </w:style>
  <w:style w:type="character" w:customStyle="1" w:styleId="documentskn-mli8parentContainerright-box">
    <w:name w:val="document_skn-mli8_parentContainer_right-box"/>
    <w:basedOn w:val="DefaultParagraphFont"/>
  </w:style>
  <w:style w:type="paragraph" w:customStyle="1" w:styleId="documentbordertableParagraph">
    <w:name w:val="document_bordertable Paragraph"/>
    <w:basedOn w:val="Normal"/>
  </w:style>
  <w:style w:type="paragraph" w:customStyle="1" w:styleId="documentright-boxsectionnth-child1bordercell">
    <w:name w:val="document_right-box_section_nth-child(1)_bordercell"/>
    <w:basedOn w:val="Normal"/>
    <w:rPr>
      <w:vanish/>
    </w:rPr>
  </w:style>
  <w:style w:type="paragraph" w:customStyle="1" w:styleId="documentskn-mli8right-boxsummarynth-child1heading">
    <w:name w:val="document_skn-mli8_right-box &gt; summary_nth-child(1)_heading"/>
    <w:basedOn w:val="Normal"/>
    <w:rPr>
      <w:vanish/>
    </w:rPr>
  </w:style>
  <w:style w:type="paragraph" w:customStyle="1" w:styleId="documentskn-mli8right-boxsinglecolumn">
    <w:name w:val="document_skn-mli8_right-box_singlecolumn"/>
    <w:basedOn w:val="Normal"/>
    <w:pPr>
      <w:pBdr>
        <w:left w:val="none" w:sz="0" w:space="0" w:color="auto"/>
      </w:pBdr>
    </w:pPr>
  </w:style>
  <w:style w:type="paragraph" w:customStyle="1" w:styleId="documentskn-mli8dispBlock">
    <w:name w:val="document_skn-mli8_dispBlock"/>
    <w:basedOn w:val="Normal"/>
  </w:style>
  <w:style w:type="character" w:customStyle="1" w:styleId="documentskn-mli8txtBoldCharacter">
    <w:name w:val="document_skn-mli8_txtBold Character"/>
    <w:basedOn w:val="DefaultParagraphFont"/>
    <w:rPr>
      <w:b/>
      <w:bCs/>
    </w:rPr>
  </w:style>
  <w:style w:type="paragraph" w:customStyle="1" w:styleId="documentskn-mli8paragraph">
    <w:name w:val="document_skn-mli8_paragraph"/>
    <w:basedOn w:val="Normal"/>
    <w:pPr>
      <w:pBdr>
        <w:top w:val="none" w:sz="0" w:space="12" w:color="auto"/>
      </w:pBdr>
    </w:pPr>
  </w:style>
  <w:style w:type="table" w:customStyle="1" w:styleId="documentskn-mli8parentContainer">
    <w:name w:val="document_skn-mli8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Kyle Camuti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53ff23bf-efc9-4ae6-b721-3cdced6001e1</vt:lpwstr>
  </property>
  <property fmtid="{D5CDD505-2E9C-101B-9397-08002B2CF9AE}" pid="3" name="x1ye=0">
    <vt:lpwstr>jEIAAB+LCAAAAAAABAAcmrVi61AQBT/IhZhKMTOrE1jMLH39c14dR3Hu3T1nJjGFUwKG0BQJ0TTPMhAN0hBMQRgicCCOYcT5TllhR4qgjEBo25ZNqzvDiz7RQKXF4UScbIlKNVzucLw+Kqdcac5enWGQ4xhUi+1bozTLcTMDhWbqvjnArUVCdS2NOlQ92EKqW+OpY2LgmRyXfCsydU0MjvxysT+NbSr5SHeGMaAkYB+AW18MxIy1vtf5a1b52Ol</vt:lpwstr>
  </property>
  <property fmtid="{D5CDD505-2E9C-101B-9397-08002B2CF9AE}" pid="4" name="x1ye=1">
    <vt:lpwstr>3jrWaQwiVjnmQjQT9uTQg/70Fg41BU2f6wqmh1LcHC/pCko1qBpyq8TG36pfgQcS4nO1SFHYJxSZpCf3WsAdUFIO+zCPJWwPvQFVQ8MKFaxFfQlzOwyi/Eeu2JHbDRKvp0awDRSdA9dmY2DBQ5l2hwiwhyvZQlw6S4ynH4ZM9PsPXULurCji1x2zKw08XzDyuydC+MgNqVhgYNb4zuS527RFaZn8nrRm2lJgVZ94BwKUy5N5tZ637TkE4XCzrIc</vt:lpwstr>
  </property>
  <property fmtid="{D5CDD505-2E9C-101B-9397-08002B2CF9AE}" pid="5" name="x1ye=10">
    <vt:lpwstr>Yz/1Z4sbAQ4NGxxqJsTATiQwGg4bke4zcTtTS0J/XVya6aB1nFdq6EBPzOg43Ya6+OgoBJv8CEUexdFybPndMIpmJkkJuxdSRy/cF/wLZWR303tt+84II1povxzpVADzwxtTbV+adVYg1AEAsBz5eCtiQWg2G4PD3nhb6v8e3iashmwy+7va8GrqFDAO5DV60so5Bj5AkbLUcs5M9KRHy5iQ5iwX2yG6GAHHLRcHZxW0pMAXobmRrbRf7g0onM4</vt:lpwstr>
  </property>
  <property fmtid="{D5CDD505-2E9C-101B-9397-08002B2CF9AE}" pid="6" name="x1ye=11">
    <vt:lpwstr>8MMKvEQFq6gBKY9fEF5mjHXNldfveGAuVdk+MallCo256vWuJKPgfSEkyW+qfUitaDv0mrkC534rzuiPLJmK46zJpM3JXo/mBuWT+c4n+64iQo8opmtfrP3cX+3CcztrARKpXg1cd7KJrXTvQ++MNOTOMtHbCZf4HOsjBbwaZXs1yaNjqV+LUmx7WWB5LKq7aTDeKAzp4CtL8isp+3BackZW9TOjFgYUJ/sjA/IKydk11GY9tBZFd4EPFlOSK6C</vt:lpwstr>
  </property>
  <property fmtid="{D5CDD505-2E9C-101B-9397-08002B2CF9AE}" pid="7" name="x1ye=12">
    <vt:lpwstr>OPn7P95f6za7ESqALn0nXO92tjHllm5wsO3hYoOwyECct5IhbAWT0AiJLtPNa0Q3C0WUH2pA5NFYCYGF32z6oeljE00dKd0TQgE41NPwpRTJL7+6wJsBWXwPj32pAGMujRbgBWh+zITSk6bq7DuMCG9/OvKrctQXpOLgWwy9C1mL3O6HAzWqZwfYKQlBgAcxhEmZM5wFesaxwW/Bb00RhLqKOpeo2cLUi8k0B4qPeg0eGxA6MQ5/3z/VvNkY6ue</vt:lpwstr>
  </property>
  <property fmtid="{D5CDD505-2E9C-101B-9397-08002B2CF9AE}" pid="8" name="x1ye=13">
    <vt:lpwstr>MKeYsXdvacgcXtcL75Xb/hBgkOCOyTmJi16zAqQ+BNtU3aGjy/J5RiCd+KizkcyxK+i2ginTS8fdGx8CFRYT74e4EiVJU2bJlabrBgIiymgzoGJ+Sj35de33SRWITNYBjxDO9YJCBKRh/6Lca8glLhYOcOWDn3xUwNkiDIXlu8W820hptJS3enz7bHK2hU4u0y7/rctDMzRIT63hNBAOg6EyQZ29KH+Li8b7GJGCvCBBF65zp6YeSt9lYuk7AEC</vt:lpwstr>
  </property>
  <property fmtid="{D5CDD505-2E9C-101B-9397-08002B2CF9AE}" pid="9" name="x1ye=14">
    <vt:lpwstr>9DIwxhjfNi8WSZo6UFJ5MFjCGh6La0A3YAq7Wfs7SW5csZN2H4S3ydGXyjGhiPrm42wqx6+EyVDA2+wFfTk81Wix4GkAfLVF3RPmauL4P7ne1dKFPjUi4CNvPeGK5a5GFxC9UFVrnHxH8aVRD1Ofy+BoKSQ2fOce1M+BvnGvNVZnuhCDa9UOjht4dEVEFgetV/2LVt1HGXBMpRCbf7F4i4sGfuO4L8nLEIO47fRa3nPkuG/5Z3UfXENBlWaeGm3</vt:lpwstr>
  </property>
  <property fmtid="{D5CDD505-2E9C-101B-9397-08002B2CF9AE}" pid="10" name="x1ye=15">
    <vt:lpwstr>73pF8MuxLhdJMBq4AXf5bTnt4xH/Ctd8FqKP8JBzxTGdlvwcaZFpPe3gwn4AQQ1Df3CgZHNfFQwvpDd2Ug45Z8NkPXAwEIXsaoudYV88x3s+WFYwrZTuIAD9pOB2RjKSU8gcG33jt8E+zD4oIK65079251dj65o181I54avxzrNLXEE5q6DtH026J0gRFWEACBPAJSC2gJNws8VfTDVgPc9vdKThPWNTkYnclBAVZN15OQbc9iEjLmChtUOoDiQ</vt:lpwstr>
  </property>
  <property fmtid="{D5CDD505-2E9C-101B-9397-08002B2CF9AE}" pid="11" name="x1ye=16">
    <vt:lpwstr>c30gKtX0V0CUgG1DpBShHnD7AuZFzfwMn1Sof6uW+5eChopqcizO2DiEh6HMlUd+yeqrkbXZTVmaYh8tJaE7u9KRE6yl2OlS0znzhNmsK6G9R3M/vrwy6WsJGSVFWuk7rupC8H/Ht32M+4UMXJAa//lFg8BxNfU80U/mIIT3DgkIIJ393MsXgCTCGLRE+ijop6vYoj/E62ij9WC/j84xdFW7ykxSsoXZQ5onP08cjBq1TUOq3+kqQFwRN/P7GnB</vt:lpwstr>
  </property>
  <property fmtid="{D5CDD505-2E9C-101B-9397-08002B2CF9AE}" pid="12" name="x1ye=17">
    <vt:lpwstr>QsytmnzSIZb6erphEh7B1vkMLbrTblr/Wk4QrX2ZqWNuJ8LfrFeJGnAv5R1Yj6OEAj6SGMfHxgHqLtySU+ZRURuvO6HLq3jz62CrTYlx53YxA4D0Pbkl5o7EOpD6eNWIF2L6VrngijjxT8tHYJLjS7zYd67ynbfd+h5/5GpO/XjifjR+6sSTvEsl6uRaCUSr7VL9RiK7YLyNP2SrCuw6b4Fb1i5pp+pe9HEHZKBDMAW0TUqmndEbdFCGSvym12E</vt:lpwstr>
  </property>
  <property fmtid="{D5CDD505-2E9C-101B-9397-08002B2CF9AE}" pid="13" name="x1ye=18">
    <vt:lpwstr>Ebcm3j+QbZPApeP8yYB+6MBT5eGb72PgAYgho0LP1Ozef6kgyqAPODl03C3LqWPbtbHUTCMieji4P9OaKUwfBfsf7cDRwOb5H1L1GgrvakSHY9RG8Jca7mvzJyWVgyCLFAr9zGoqDsyHkQXXdOkfFVQkGKamKEM5ADcRtg/H3dT1gPpSJiyHkZvs9hiNaAvQdjCVo/Nd6w4vn5HVSi7ISfFRI2Kgu0szqPsDNEBzyaxJA2A2eXMnV4eZwlyFVzG</vt:lpwstr>
  </property>
  <property fmtid="{D5CDD505-2E9C-101B-9397-08002B2CF9AE}" pid="14" name="x1ye=19">
    <vt:lpwstr>5aGgznsYqcQ8uo+1nyLSMqnwDnuO5h5w4xnDQjpKeaV3WmDOGDersxQc7Zt9rMUQkmQe/G8M7zfYwYlUPvQ7csLF4BgBNVKOXie0qfNYtYCVftkO2pk56wGP+6LRh+qpTAsbD6c67LhKzHN0SsXM+wTNs6i3DRnWuRnL+6W0mwhv+AiBZI++9M6c5Ww9G+epO21EsTvDIUCLnJb6nLxFFMuMX+cV+VyDtAb8QLr4HS8dgq20Wh2PvixX0OhcMZz</vt:lpwstr>
  </property>
  <property fmtid="{D5CDD505-2E9C-101B-9397-08002B2CF9AE}" pid="15" name="x1ye=2">
    <vt:lpwstr>e3WXtXIx1o7EvXQq4WTeV4avn9RIY/uUj+kRWm9a0UWxhCRRgBTVsvpXLv7dmRBMn+xVu49mWss8PmrMnK1g3nBlBFmvr9jUDeXAVB8F1o51AfEhaMd6fnd1duayFE5q3EJxIU9JD268sTfjC4uPfVCuKhTLh1QFoaG6FxxYClWeJyYaAx8cprM4pg1Avp20oKjNOBP6Muc6HxoQwQHGdZM0KMczldt6aZyAyLmI5bsHhZrRm1wa8Iyd1hGsQCV</vt:lpwstr>
  </property>
  <property fmtid="{D5CDD505-2E9C-101B-9397-08002B2CF9AE}" pid="16" name="x1ye=20">
    <vt:lpwstr>WIzkCOM0ct+DqvG+/JqBHptfvn4mRa3Hg8G55XzrzKmxWJDAqqftwXxh5vihCvZGPtAA6+/sKDuhWasbwldmDOtHGKjPP1xQwpBKIutacao4rSaXwFQKCuntbpZLcRI+UjIoXToU0YiQKI4ZvTey28ovAJYEuVjgLIEQW+fw/uUx+BF5KZIQNCh3dZqjnvbyxSSq+5Sgebuq0946PZwfkgwCcm7HphA48kPig3z4xbS9cGArp3a13FCp6i04BY4</vt:lpwstr>
  </property>
  <property fmtid="{D5CDD505-2E9C-101B-9397-08002B2CF9AE}" pid="17" name="x1ye=21">
    <vt:lpwstr>UNkaEnEFHQDSoYBeBTYOOVOlVUiDelQF79QsWOOhAYjmPtWo5OGYCLNkFWMNvVnTRbnFT2dZN12dWD+JUiPCibpC0MXfqpmViF215u/NgDUZDiD2LNWYF65REOAAiouSZ3HdNbO1iZxti28O1gqTROqQJEgGUyaTCHlJqa3BCKu0lVYVPGw1RwvxOwBwu9/CQro0Jne2Zntl8FMh0sm0ayOAuM56IXuX5jo3QcmZjs5aUICFBIXMjlJNEGl/oZ/</vt:lpwstr>
  </property>
  <property fmtid="{D5CDD505-2E9C-101B-9397-08002B2CF9AE}" pid="18" name="x1ye=22">
    <vt:lpwstr>2bm+iXsT6o/rp8lU5KtLBZLO758OP0E68fme7JSDt00Y6sc4z6thzkIXDQI3cRKZsLFsSEYT1o8YGKgVT8Ej7wF+U1FGAeephD8heO1MuRVRha3z6j3JkR6OS+dwvmXl96pj3lpIV7KrqzVNiHjA9cpZivWNDbdfWHg2JOZFrJog02RnQnYQ/6KdsJJyzBsq9ojz6qA08irqec5fK548vzkYGTQ3RSJIM4kG3GnYEU3tLlL615DD4Za6PmAZGkk</vt:lpwstr>
  </property>
  <property fmtid="{D5CDD505-2E9C-101B-9397-08002B2CF9AE}" pid="19" name="x1ye=23">
    <vt:lpwstr>mQEyLPiyG+ALYBRrL34nB57zVIs+CtfUnSLQGUMHI3DTLZ4IX0CEfdTh1Xvmtn3pwPQChG2E/xLCXyPANLnZs6Tvq2aoj6D9svkQxFN6scakQMzxdSk2qYOYi9UHOT9cnx35KXppA/iWD11uEs2DEDKpiv1/gYB4hxHzGQ02HVw3Pl+OoyJPRsOP1v1eY35AaX02GRoqqQ9ddAFb1dDuMaAszHY4EfBZy+LVJhvYU90TeidDVKM4DqWMk8Ueoql</vt:lpwstr>
  </property>
  <property fmtid="{D5CDD505-2E9C-101B-9397-08002B2CF9AE}" pid="20" name="x1ye=24">
    <vt:lpwstr>0amJ008GA2mYxIt0iNkCGsljTLPA64AYcIlVHZtwiywSTDpKm8qeO6DaePQ8mRBHAHMLibAAgf1M+LS20gi4UvV2Kjdc3P/hjUprjFuabVl+vt9CENtK4X4a8+4fcbVTUfyovGQv3a05JpxUH6vkHEmm+Jd/3BXUMcgm630RuZ/QwFaCG+1RiJ0qIUh+1oTYiBIy1UhelgofsnejKKapUsG4tq3/1YBic5ka7/z4rEDWi0XqhxVJuqT319WsmmG</vt:lpwstr>
  </property>
  <property fmtid="{D5CDD505-2E9C-101B-9397-08002B2CF9AE}" pid="21" name="x1ye=25">
    <vt:lpwstr>PHViQAf79YNTrDVZ+S+lOSs7W2TVUH6wk2FlmY67Du2uWZXE6Y5cv5MTZjAJ6NWLgj2ZfdEe03Bq2e27AROv7SfrFTQ302a2THZdfRqrbVJTkpz0goLzBR4MV0TKpRxHZ8KjlzgzVEcN0rmgrIw2FqPq6/pa6x4AqbZEeAn1I0Rk5Fy73i9r3C6rx87LXQtjoQ8M6dZUvAjoOysfpnE94Qq0ys1N4tiLL1SgYqM6HbEs/e/P1x6Mv9T2BC8mSxM</vt:lpwstr>
  </property>
  <property fmtid="{D5CDD505-2E9C-101B-9397-08002B2CF9AE}" pid="22" name="x1ye=26">
    <vt:lpwstr>AuHCCGXN9wVUNfjBkQY+fs0d3PimNmejb1YCVlTyZLZNFcyCPUFBXkxpQ4bn3vGdJDN7suvS/v0Zh96jwTJ5N3PBKr6ofPX8Fl11HB3E5Xelblf6CzB9uxPQXobf2YM3v4PE7yGFFCENz5ZVGdclgPy9I9+P1eDt3teGPFG9n6UtorNOnwcbbCYW8ZJ2StHwMTNnYNFB8lJDi3415SzU9M50GMKipZGBHMjI124oZbl0wNSK/5UXcsvuKAE/RE3</vt:lpwstr>
  </property>
  <property fmtid="{D5CDD505-2E9C-101B-9397-08002B2CF9AE}" pid="23" name="x1ye=27">
    <vt:lpwstr>/HnqhasZMHKEYfTEyrHkAUSe1yCczs0hT5I7T1dTD3Tcv0wZ3y/piqkbNhDkn0ZJElqJLGX14cxK1WYZVBxELMMHsw7+EF6hkzK8yDdApmhP9rZWWV2akIa+5IxuPY1eiSQsaNfNV4RYqG5YKjKTYl7faVvIsMQ4UGHwpdS/aCMYyYIEGautLpFfarn0ff90/Y2nfhNpL0fcTwLd/HKd+fhbs5AaZElt6znENDbriqwChtIoA/mCjMMlJ8s3BRN</vt:lpwstr>
  </property>
  <property fmtid="{D5CDD505-2E9C-101B-9397-08002B2CF9AE}" pid="24" name="x1ye=28">
    <vt:lpwstr>SS7iKMsv5BKETTdYWIaSHUCYBsP2xA3SbPrtBG2yp/7VuHMV3P3F6aXogQrBA6V1WGxKwDEchiTnT7rOJO+EvfYS5E1okJpXR57uuFWpr7vXv5Di7oIFkgtqbucEZ2IsmuWPrdKKepc+e70rRXaApkqqqpyDM4XA/NXDaAg88SOeQJhBs9IoxqTrkmoM0TTK5WxQ0MKD03dek0Q/9e+UnAIg3h23oT0FXfCGd1OCnCXLAMAQ+Rj8OPHNNi+JMUn</vt:lpwstr>
  </property>
  <property fmtid="{D5CDD505-2E9C-101B-9397-08002B2CF9AE}" pid="25" name="x1ye=29">
    <vt:lpwstr>GVbL+Zm0v7JsRSQV5RsEPGbrG/IFXhtXh11hPxwXbHxJMjyvpNaTbr2DqlNWuWWFU4NoLVIhlXl9VxahLasqeKo0PIo29XsTd2fu75fXePctM6m1Z099xWVByBuEWKkn2A1Dp45ocrtCz3RG/rulP9cXqWmlz8rxlrP2R8G5mP3FTfyJ+W+pB9ZVP+EBVbwqvnHRFcWTiZ7uWKc1X0Z4oX/HwtxeH2NTva2zzyKzU7mFIZUZJca3z+7MpjFPI0n</vt:lpwstr>
  </property>
  <property fmtid="{D5CDD505-2E9C-101B-9397-08002B2CF9AE}" pid="26" name="x1ye=3">
    <vt:lpwstr>E8hxxqAxe6UWExCCnoI+2KiGuEOI6q4IpMzDlxGNY8LouwPIU8ia3yVFqWBcYi6yYvtEO9yvOGQVjd5wa+u4psSXs1a+yd/PG+qTFIqVfh1hSvez5qhOfM76vXBtBgQfmJnSZHSOc6W7BbCrcJqT+nEnyw+yXnAA97AlYk61eR5yEtpn/0vy3wv8QOmmIroEnmFthX1LXQQcYAIWNi2emxU4wbCOhVcHgJgH1Yeijdt4Titb+pk99Qjt16hmZCd</vt:lpwstr>
  </property>
  <property fmtid="{D5CDD505-2E9C-101B-9397-08002B2CF9AE}" pid="27" name="x1ye=30">
    <vt:lpwstr>fnYCD7LefMyi8F+8EerSispjpLfZQSf5hukdYUqmBqA50LP8DhY3Rx6wn54omMonkGZUKQeO4LH5nJNaKpPNSjDvNwM5/JCK/OTWpdgz/a1rqcb4t0JHPRME5KdhQLyOa65zqou9kJvCu4nThFa58kEjO290wXYw/kXCW6i8rpn8sx248LUWiOB6ubMdUEL8GcG/HP5suTdXUSiQUUFQvvKlFUWJ36TQrteFvqS4RLFckSuc+35dzHe5n+YiUVX</vt:lpwstr>
  </property>
  <property fmtid="{D5CDD505-2E9C-101B-9397-08002B2CF9AE}" pid="28" name="x1ye=31">
    <vt:lpwstr>Jl+PT1SPLRiUnXy/iIg9bWc9IOkqIySmtHma0MpTqcorikRp7GmCcUmn8tfdeooUNYAXoLTymNZSsdI6js1dvI1hqGF7Sn4xM9E2MpABI2NGtaW+fELHKY4fVd+YwLK299nyBm+mQglEBKQtL7DjV17zXSHJENk2PZEj4cpwn7fiAYyhD+XlBOO9L012MyGqpXak+jGoWuJ8DA1azuib04Q25f2SI+Ya8++z3gm59lEqOHj3ahRxSORjbAyDi3V</vt:lpwstr>
  </property>
  <property fmtid="{D5CDD505-2E9C-101B-9397-08002B2CF9AE}" pid="29" name="x1ye=32">
    <vt:lpwstr>fH+82CyyBsbG8+NDRClUx5psPIJugJTeFEDZKGJK2NLDKizbNXrYx8tylr5vW08DAkcGVrqHJuzmn2ntpJygds5bNzlHLrEmY6zE4ASC5Fgra109YEX0/pB9ZmDKkfCayCLSuwSnfXZSGXxYw2oEZdemqc9q4qtVnj+wDr49W9Mmc+fybweLJHhEwGGqMM2yma+nZk4jF9ahYtY/u2b4L1vKDTC9AmejrBRakqPv3POhDShQODYxo1kKL1fXK45</vt:lpwstr>
  </property>
  <property fmtid="{D5CDD505-2E9C-101B-9397-08002B2CF9AE}" pid="30" name="x1ye=33">
    <vt:lpwstr>t2o8mCCLU901uhi+8/6iQPWs/avVDpva6akW/Jwk7jGamm5LrVMYFkPcUv+srE5wjyzAm3M+5hv2nILF2wXFeR54h2k5RIOJs7ps2vkQwN0fPn35otw16ZTl2+7Bp/G3nuik3o/pBtjBikbHgTbbuPNIipbeAb5MgNdzjc/75RFT0w2TZojwaTmL/KNcEVCaeLeclzXdR0EbjiXXK396mB43wZUgIG0ZbWMbiY0Ah3SrgWbbkQMOlM+iepweSmw</vt:lpwstr>
  </property>
  <property fmtid="{D5CDD505-2E9C-101B-9397-08002B2CF9AE}" pid="31" name="x1ye=34">
    <vt:lpwstr>IyZVLl6dMdgRcURLgfHrsJFAG+EMSjPgpxUJnAGrfbqlH6FpiP88vvi2RwfqyLhTY3ht0v8xlTKDYDZYF8Y0vXMTLgItl8C6J1HePeK5kNuEesoevG9RtTTv8K6GSsXzcQmCWjZ4w2TYn1uladYit2kvEp320qhyhxOaD4BIMViIcWnTI3bMXp6Ith9nMOv9EzmVTKc8l33b0ooZDvmmgbUl8nGRe9B15XtSpHWZGSxiLafErwOX1R41t9TAMRi</vt:lpwstr>
  </property>
  <property fmtid="{D5CDD505-2E9C-101B-9397-08002B2CF9AE}" pid="32" name="x1ye=35">
    <vt:lpwstr>Vw0lv6YMPxmcigdXvE3hH3tt+uDBINXNitSqZH7/dGw4JhbRdwK3Nfv7xRpQMSLSLSMPTTsAduLEX7UjPmwyqX1oAPk3j63TVErqdy02QZ4M/B2ovcbgIv5AuDr0WytYScRVCFsPuv+cRGOHVmct50WkFFwHUW9AE1736+iGTAnyVIZ3BFOC2Hq19Gvu+qe6ZeiYFlirLtFqS6UrFZBPRFoZNqMF3RV0w1czj2ZIxYJTg35HUF2vc9XYmTEw0fw</vt:lpwstr>
  </property>
  <property fmtid="{D5CDD505-2E9C-101B-9397-08002B2CF9AE}" pid="33" name="x1ye=36">
    <vt:lpwstr>kaGtXd7+vb34z007usREDrTtW4UrcHcI148Zx5aGaFrVDpmelf7Vg2TlwrgbBquL7ZG2OgBizd186FyhaJ5gvEfBdlp7aJvfY4sOLt9RUGmCXSsBLto/3eY3UN1soR+joD4n/7pMYy7RqTuqKShFAKzPi+ojIcANEZ8vqROGAxA/3V122wRBvNfynp6Qa2ymcdoHFizgJ1Uxm0n53jKHhs/hwSo30Ii2WqV5WuUE7iWTQOxwdely7rf/t2o3Ry5</vt:lpwstr>
  </property>
  <property fmtid="{D5CDD505-2E9C-101B-9397-08002B2CF9AE}" pid="34" name="x1ye=37">
    <vt:lpwstr>sfGCE7XBTznfMseBF51PIZXj4aWPtq2shsgzNLU7/RYPgM3VWAA0s9eNfKF4l2P0g22Yg1MqfayF/6fJb3fYQrMVzMNXghxl7pqJqS4vChWPL6c6uRw7XUk/UTT88IF1i7EOreadTfuGS9/tq6r+njQn7aUTLL3vc3d++zqt9M+DouYLkS2DPJ+gq0lgYrrHkvwFFAifZVcGz2fA+BhD2Hm2PHrz0SJ00j5QuVsW7KD9hae7LbsDdPLB0JXeuGW</vt:lpwstr>
  </property>
  <property fmtid="{D5CDD505-2E9C-101B-9397-08002B2CF9AE}" pid="35" name="x1ye=38">
    <vt:lpwstr>GXKohE+ZyGK7xEtZPunjHOvjlkIsj1fcIM1dQfWbzGERjY/YIi1ml/IIRlKjDAtWaLUrbrMLaBdTd7WuWH6fR1szQ6vYHHD7W/f1wOjYsBmN13D7wKkG0jjwocjkqvOoc4cnyhLTTak9wvqRAjG9RAd0+dXm1W2T9wWzygVThYy4CLxbvP+muGlR+KG542KMQlVpacO1nRb847bgeeRN/QNsi4GqwFxsMoIenp4A7PxCrReJ08S1/j4fECefpTi</vt:lpwstr>
  </property>
  <property fmtid="{D5CDD505-2E9C-101B-9397-08002B2CF9AE}" pid="36" name="x1ye=39">
    <vt:lpwstr>/3VyOTuBNOBwnocpg7WfEl1xmew+2hVGNcs277uZAShujJo013DeqeOZtByJtnrJR6mmKjeKOcWyUt+mgQ4Af8YZ2oOEwLgByfp2RklbW+piEuIewW2IfTE7yZK0Li4TgSKDq9A0v6mf53xtEj4PdQcpa7thnnuzO87pVt6+KHKJVUkkr4/jfm8H5xDaKtqXPXkooa5ZrSfi4wjqJVVbM6z1BPMtfmQDdWTZ8DIIb38BE0rKO5KA3WyB/VXXHDy</vt:lpwstr>
  </property>
  <property fmtid="{D5CDD505-2E9C-101B-9397-08002B2CF9AE}" pid="37" name="x1ye=4">
    <vt:lpwstr>XDquU4Q2nQ2dX1SlRtmWalzyqcfv9vHWWw1HYlLBfvc9jzN6G7ErtwnsJOPC5jmYIQYgKucI8Q9y/wbYV/ccX+cJwg04C4T3Jd1iga3Lz4ozrcNKyKgrH7r5Y94XdR2nEyfaR4EGYx2dhwBv1hAqhBEDa+LNTBPvCvPuGeRcwNqtnfm0wM4SSSETKMguhV8ksNgGj6wTjwVVeqx9y+JhbOFkb4fZIFkDN6PNjycmy5FEmQQZ80z5KvlvRCxDPZl</vt:lpwstr>
  </property>
  <property fmtid="{D5CDD505-2E9C-101B-9397-08002B2CF9AE}" pid="38" name="x1ye=40">
    <vt:lpwstr>b2NVqAgzhtsblUD58d6yGqEg8b2Ao4EYpHbmna+OX751zvywnDGbBKEbnMGOREU6MqHCGDdWXyjjxr/mp4XrKzI6lbd6/MW8hfyl6R4veEvMHy3mWptf1eA7k9eUn0vctQUqUi+egbIeHTPYuFdebzmtQF+CkHih/LQxMRSlHiRMizZ6SE4VkObWqEYeQxjwc01Z/luazaP45mmjHtHXaf1QHzbOwO4iiGRU0nkGR03wkxORzyTbCdHtgFc6v9W</vt:lpwstr>
  </property>
  <property fmtid="{D5CDD505-2E9C-101B-9397-08002B2CF9AE}" pid="39" name="x1ye=41">
    <vt:lpwstr>GAx8Ug4ZRj2xX1WLs4+WV/+Ui/Vm2j0VJFQhT1lGU2Qy+EssWsXO8OrxTuI95PAjxdU7g0xQRcSPuGFJj1vAZptGbPjGHsQCflAtnlQyjkNcRVV7HSUiV40zesPE2BjM/Vr51oI8jPRHSOcqvtZAmXE0aTdkI+1JyrSM6UzqkcclHGrBAZ/mN43lZ5CZz2GHyBedjbHqQd7U4M5hXp08xneKfK64I8MPa595cT8U2pdCya3SevRTSJUeYKJ2eIU</vt:lpwstr>
  </property>
  <property fmtid="{D5CDD505-2E9C-101B-9397-08002B2CF9AE}" pid="40" name="x1ye=42">
    <vt:lpwstr>Csl6zbt2xBTx41XeJDSIWlJBsPjXZ8YIRm4TE60FBREFV2u8OKrTpVcvdHe/0nm+c1KSO7Gj8AthpzmvDpDfdi85UDJsH5gDvb5qgoG92qDTxxPKPOZ/o4tVyx/WtBwFWsy6FA7mhh9BcS8Y7uW2xIyG44yOlyxrZ3Tuky3ZFLTmLdlamkYyAl/EvEp+Ihmnhu2zO2Onkpj9N5tOql34rgvC/gC+LAo57rqV2lWR7YaucmeBwMnEgRs0uz3BcOD</vt:lpwstr>
  </property>
  <property fmtid="{D5CDD505-2E9C-101B-9397-08002B2CF9AE}" pid="41" name="x1ye=43">
    <vt:lpwstr>E0rCytqcVTYYtdT5o0cfaDO/m7dFfh9b5PdHlfjDGZrb676Um4brs7HkYLcXN+sd4/8N5WAy/Jsis9XfeQiPkOzZDvf9PdaOZQ9OUcUev3MHuR3gaMrkVjwxKQDsr8Nj1TPHodTb/YGM3kSUXb5AeZ4mtwRRD373wFJxfwMXVB3ffrP08kQg6g8288CkGDFUmkgkJp2UbSCwfHbQoI4ZT87hsNvPAWlnE6G7U3psT0951yfhKNJ5l7OqIAXUQY4</vt:lpwstr>
  </property>
  <property fmtid="{D5CDD505-2E9C-101B-9397-08002B2CF9AE}" pid="42" name="x1ye=44">
    <vt:lpwstr>Oyt9Hc84D5TJJ/0m2JsgF6NjB7OOSej4Hi2NVu1Fh7FKAVKAdi7BwljqbVQryk4l7lVuq8MIhu3ecSD24oXAZoPmPK5bqyDADu6FYC9AtK8TtxPwozvRDS99HfP7ISZZOyjHMFw5vlTHlUfG/OUsrZJjs9qGUGJ5/lKz7+tcKPDNJWwO2MK6p1pE6SoyEo6I1yaWltCTcFbg/O3F234ADLYN/hlxv+lM37IkkCDa3V9zHdbv6JaPi6zXAe6oq9/</vt:lpwstr>
  </property>
  <property fmtid="{D5CDD505-2E9C-101B-9397-08002B2CF9AE}" pid="43" name="x1ye=45">
    <vt:lpwstr>apUsstnY2EMf8XfqRIZtpfhSLdQvSTvFZZXzLX5l6TP73Cpd+RiQi1UT9hlPBtJTOj3vP20PWDxoQW7MQQ4o5SAtgVXr5Kt+fmTEFvdGM0cSODsy+KQxPZzHWWUqAZYKB7XymmlSkW9pmdMWJS6xfALj8e/q8adzmQW4FspGbMNsuybr2aZIp6Q/cJtt1zedkwYQitwXlcIZSrtq6c4Fi4kEP6I8kN/WeY/VZ0tz1Jks1AYCj4SgFiOxB+y4Gq2</vt:lpwstr>
  </property>
  <property fmtid="{D5CDD505-2E9C-101B-9397-08002B2CF9AE}" pid="44" name="x1ye=46">
    <vt:lpwstr>LcVAWLBxP7lW/TO5DRAWrFBwIrvoblamhYunZlDqk/Kn/41gPiNnwMAotVeJyar4q52g/F5wNScB+sVxE1bCAN9RDOFk/35jcyPp4iFbXELmLZS75bmRZ6jBlaQ4cy1Uy9hk/IM/b5GV2Zwjfd787qNn42BW8UvRwCJTymntdCU2sJtRJFFuBZMccFLBebT/OpZAAXFpGXU4rf2zJTKBA/rkVRdAJdGPgB2hVR7oeqtyfRdeeHQVFXfWZVr/0uf</vt:lpwstr>
  </property>
  <property fmtid="{D5CDD505-2E9C-101B-9397-08002B2CF9AE}" pid="45" name="x1ye=47">
    <vt:lpwstr>huiLQkngVqu24ULBnM7Bzjc//rz/Eog6gszyPMtv3TK7GgpKEru7x5tVpugk0IQE5E9mlvN9dfJOtHfteODWaniqNSg7s+SEv/TCqAK27L2q1Y72tt3wLwqH8ox5zT+GAW5XPuE9naCxJIEgLpmQrHCNtXhHC63HG6XqhjGZ9gTLjFcmTIgBytECtNfDxtXV9RHqYEXUZYLUkMx1+PfqSLgfUlbXq1YEH9+fJh7tgkBmFu3mQeSNaYAv3HaO0xn</vt:lpwstr>
  </property>
  <property fmtid="{D5CDD505-2E9C-101B-9397-08002B2CF9AE}" pid="46" name="x1ye=48">
    <vt:lpwstr>DYkGmQY53+OqS+VJNCEJ7kkLNSong32JPJ099By2bVwMJbhvXRZFpnVAic2qxpImCdwQmXto/extvXcTLneGdVc7VBzHVsUJEmUpB9kvd8dPPXXADSklwwta8rbp7Sm7qvZFjikOQ7X7Zt5efC3Yzj/8NqEZzBwv/CKBngclEtU1c/RQuiw6444PDXhXWFjjIf1yB3QOSn6l4QTsuaowzbg2pfU59SrhvBQ/g94P88KXV4KFemnZ8znFKyobEyN</vt:lpwstr>
  </property>
  <property fmtid="{D5CDD505-2E9C-101B-9397-08002B2CF9AE}" pid="47" name="x1ye=49">
    <vt:lpwstr>JF5av6O6fmSwCIcJ72DJOJV+rVVU6CEg3YohW78ETlFazaSW+H09dIIt72TggnKuWJt3h8aj18eGWe/O97vBbhmrqPBD/mjWKPunp1Mk29ABkEX4tRJjdVejbSkKUh1J3bl754U0MeI/UkHpYHtAXNAMIzIySzO1OnBmprWzbnZzIVTp+eQxZQ7OZIYAIZUrz+XaskmWcb3gfRFH4uC9K8MUghNao0aSUY6IEWIXggsQX8Mt96jhi/NAVDkgAhh</vt:lpwstr>
  </property>
  <property fmtid="{D5CDD505-2E9C-101B-9397-08002B2CF9AE}" pid="48" name="x1ye=5">
    <vt:lpwstr>Qb5IqUZvIgk4eSqe6+8qXE5yAFlfFh/gG0YeW40ICPMn7Ji0wYI8wVSHuglFPCucEr36PXWtTAO33Q1l4FHIxg3TfLoiBUZv7IaHS7kmKsG9bgLffL2G5ZkyUIc06PIl7ukC92FAca2OPfC9F5EmiqNV3/LvYgBLlxk6PgM5BLAPq354sUmTJmmWUTDKhm3IFXynzeo5oKIz+pjKhLGxNWJIk4ShhBxJuJFG0XpUuP/XhBYygdPWXt/z4/rh26P</vt:lpwstr>
  </property>
  <property fmtid="{D5CDD505-2E9C-101B-9397-08002B2CF9AE}" pid="49" name="x1ye=50">
    <vt:lpwstr>GCZHXYZ6IxAh386BQnMjhhIFnxcx0/1KAZFz/NQY1NsVLPclPytEZJUi0W3CaAi9VQ1cD33nlfPcpoXmQjb3KG6tm/rQtdJCxut0GzEJvjwDTcgrJRKymXH8gYGue4vOfHYamwJlsQN+CNp5/LChvAVtquHi9Hqot9EGtWLnnsl0VGpvA6IwN4h2BcllXkmjwPNREdf1ic2oAji+7xPY9ADB7UZ3NTaSvK9ZzvoZCjxaxF7PtlK0P5OAQM8zMgP</vt:lpwstr>
  </property>
  <property fmtid="{D5CDD505-2E9C-101B-9397-08002B2CF9AE}" pid="50" name="x1ye=51">
    <vt:lpwstr>A5e7as+y3480HG4a16iyh7BfDKvUWvyS8Xyhp6T65QQ5HU7lxup4RUsU/oHmgjRB34+KZv96ChJukaYScAeNOyWK+acFXMW6K9AML+F2uRrHv2HNU+dkfAG6aPmRwG4I7mxOo6ytvuT+D7ub79GJhXtEQOeTEopPqQGXLoS9VkKr/3qFL7swOvgLd8yXtLGDm/qtMQGvD9/nruDVykzbY+1F+y+vuq4cFNs3iHWfV4E0V576teUmr9vrwRbVP4U</vt:lpwstr>
  </property>
  <property fmtid="{D5CDD505-2E9C-101B-9397-08002B2CF9AE}" pid="51" name="x1ye=52">
    <vt:lpwstr>iDzZA9IzMsDfLDKNb1hNj/dI+09R7UE5VTc6Iaj5VW6U93eHYoYySWi54G4fEJ1/25YxkxrJfVfcFbvLwcHbHpcGThHs60o4UCbm9vjQigxkOJXoOqoNLaNAw4C1leEM8eCIXnVV/sybsPImFzKyT3CwroDfQDE0xqjHSk1CP3Cz+VcktSfBtTJyHPy7tcR0RLLwMjKzVNOpwlT/DCAtbSzeQGbOo9IPL+uj+VFeqjpW4pgRxSDSMzEAg2dL3C+</vt:lpwstr>
  </property>
  <property fmtid="{D5CDD505-2E9C-101B-9397-08002B2CF9AE}" pid="52" name="x1ye=53">
    <vt:lpwstr>TtTQynvNa94qSEqXuBBLwSTO13DXIWEtKeRQHc4WCoCKGvBHjGK9B82o47P6elt5NtT2PN7DGkwXNECkGH2n7i9vwkJNLYIiCNZM9e+mrLJMDm7mf9heq3iJX4wNYTykPNYAGmQ+2G19pt1rnw33eM2lpHUGb/dP6zoVXSDIzsYilrKVzXXgur1C0w70VJvfBg9T7sIONJTV6SUVT7p3qwhPNenLfDdBQFmegJteLJzSxRsE32I/Ykj7Opas2IY</vt:lpwstr>
  </property>
  <property fmtid="{D5CDD505-2E9C-101B-9397-08002B2CF9AE}" pid="53" name="x1ye=54">
    <vt:lpwstr>3UZn3bsVcLdIcAaZpGHDUSyVvO82Kya1avX1nc1mXkO2bEnUPNooiTdBS3swFJakNYJq5HPc0e6YWz7nuCr7XDFHQCxo5bsLeXS+EYonUrjV4WCeKY3LBTzrssCoY/ff4Gxyj1lYsmQcLKcRSGntdQSgoGAbZ/TBB0vqZpmU+WUea2WMu2yyE4fDX49d+tGEP6+lwaRSBy/lnUO4nggQ43osEIiuDnRJkSh5BHlXHQIf+QCYtKUFSVnyvYiqtWJ</vt:lpwstr>
  </property>
  <property fmtid="{D5CDD505-2E9C-101B-9397-08002B2CF9AE}" pid="54" name="x1ye=55">
    <vt:lpwstr>A3x4Bvf7hd8yxoM6FHNnYufYpt0wbX6anjM9NEtpc3IpUsZWMA2sut61F9byGHlnU7PkLk5GZH4+U0l0+PN71wYiI5/KPSakmZbY5APvvpKTt6133hSd8PZgG+N3klasMCxBpoL/Xr2QNHSprRyyDMTfL6xLopKDR+7oWBNAvo0eV9WdBAgEIXfXKWM7eGtn7txgrfH3xrGITbjRZec+fazeXAS+cZErkhKQd5HUYl8X6ukaV6ssjEE3VYRQZlT</vt:lpwstr>
  </property>
  <property fmtid="{D5CDD505-2E9C-101B-9397-08002B2CF9AE}" pid="55" name="x1ye=56">
    <vt:lpwstr>8IdbzGIaHwOxvOywDurzxNbqitoiwfvDvWjUSwNuZ4QpG1zFosX8J65a9lUvE65xFOLihnxg6+9TdZ9qqecfUH+6Ef9mVEapGCzBMl6iFckZZ/dJe/QHLBWJZ+Psgqbb6QVn1qQbB5fDcOIeba/TsCH3UoTZVuundVdILbZsM2ap3CQm2z9A2XJnHTW/NjscOxBHtBefwvKdkj88BUhM8Ge/G2mGL50+bU77OSUzo3KQiIgg78FptJ/BQ4SBd7X</vt:lpwstr>
  </property>
  <property fmtid="{D5CDD505-2E9C-101B-9397-08002B2CF9AE}" pid="56" name="x1ye=57">
    <vt:lpwstr>fYDYvF5ZGsNDvyAdxR967TgbM4+1MCtMIcZoyguzwfC42ZWRuJdL9rQXfoXBb5r0dCguE6oO3rrq38l/AcwuO2TWeusDg7OuFoldcfLfK/rUaQ//kVopeFmk5T35gaunGeJlGFuLAST901Z9FggZ2VPP5AEbKJro0pVsnj33WMx7JyGzk3QhQgfbIHEATlqFLQGKANcmR594n4qUrSdF8dQvwboOpPpd+c3nq25plT8C+1osHQ/tc5wdO/ZKg6a</vt:lpwstr>
  </property>
  <property fmtid="{D5CDD505-2E9C-101B-9397-08002B2CF9AE}" pid="57" name="x1ye=58">
    <vt:lpwstr>CB7Ti99kUizaihq23fE+5cGLYOcLwu4aD9+5wM9lC0zXtO7UawosRjk444l3NQxqNydU/Wy08GksRU0JUs4nIPM15JemL8Wx9zpjha2eK2cx9BwbsjNixjLXTVEBO72soyq+TQBtlBxQ+jWJFGe/JA2PK2aaLzLECIGCXQr3PA6hfTQAmEArET7pi+xXOim5HYcoEAb/MscS638BJdnJf1CPdse1KyQaXhivUdlb696ll37C87XPaH8mWzqDKOi</vt:lpwstr>
  </property>
  <property fmtid="{D5CDD505-2E9C-101B-9397-08002B2CF9AE}" pid="58" name="x1ye=59">
    <vt:lpwstr>hFzkexMTDdUuWEq3vdODHz942IVa1i8C5uhrslZZe7SsATR7ygrEhk6VWNs0cfxjqdMmt7w/Yq6IVOYm3dW2WBYq1Ucu7cquHU/oclv7F6PbWynOLb8BsEEyFoWine24M2KqBksYZsjKJr6HKwbckLK8O5wNniIJQssMhoiIAycM/sOaebsKPbrbd4NrfTwS2vhA6KCPrkCw5TGXR9+lf7YIArGQC+GTPDWROlEuBv5uWdVcdDczHz22HrsScE1</vt:lpwstr>
  </property>
  <property fmtid="{D5CDD505-2E9C-101B-9397-08002B2CF9AE}" pid="59" name="x1ye=6">
    <vt:lpwstr>achu8P/vBPIqZzMYaV2K3AMYzfRflMzlfX4Y8mpKJE4v5Yp7LYeAppGXRIc6fjfwC2JfjVKS/SkHy2N+OgUX9vHBsarEuaBGZkvYZaxHpPMTa+mfwLru9ZiSBp9Al+P8/CIuFMJxTINR7WYTCrkEEDDigD8DUpfU3prnPZNhd8inK/nLVg8Fr5CLVE/chVyb03NKt9r19wqQvQJsUvuUOA6LHP592rhKIepG7URzl2joZtSFO6cjjpEv/WNBJ+3</vt:lpwstr>
  </property>
  <property fmtid="{D5CDD505-2E9C-101B-9397-08002B2CF9AE}" pid="60" name="x1ye=60">
    <vt:lpwstr>RBVw6N1YFSIwxQ96iytkpURWs5W1hWiqKfr5oM0xnsttCazNHAqahFn16eMG9S+F69xXJ+4rjLE7UxexZPa5icYc+I2Avp52l+ChnrNRhGVA+6gXDFEcbR9BE1P2kw4hEsn4gRTQ33+E7nXY7hCO2lkNljb/IX887T2kkPfc9gtf/LBGbeFpFD/3K19FCcmkV2hdonznflHSBnIb98yQpNk2EUQ6fvXUD82iMvHpAyX+vneEgzZWd9EY7QwhJPz</vt:lpwstr>
  </property>
  <property fmtid="{D5CDD505-2E9C-101B-9397-08002B2CF9AE}" pid="61" name="x1ye=61">
    <vt:lpwstr>i6nzV8KQPUZ42zbAgTCZHQIL05VuazmM6dA4ddCthRo3+EI6gcbZtT3F9HQmlwboFJ4DuRntwIKyAIifHjhVt4jBXdqdKLe8fdrkyRu6J3A7H2NfQb9UQxtizwQvMlNtcDM/WagYNe4k+AofaurWSAn7R3hgXPJ1d4yHQNUvspQl7ukW1zbd82Whwqpz+Seg4FRSBr5HhNyWkUoLrZx8Tkrqxd7bm3n7Dhhqs2au7WvTnVHNa+ELT6wOqIjmfNY</vt:lpwstr>
  </property>
  <property fmtid="{D5CDD505-2E9C-101B-9397-08002B2CF9AE}" pid="62" name="x1ye=62">
    <vt:lpwstr>EnZ/shW42gg/SR3fzD1p9pkcky7baUO0kgSs+yw7FHCNB3z/QMLqb6AXVAK+vfwwZ4I+OifQVLHblTqgS50EFSq99cFGeiHswVvtpjMuTg9OdkIGeEe7kDtuIaMOLxDpeFWAdAjn5dtTMUf5NE5oa5mJ26Qubi8SkYVCRwipDp4YtrsD6fhl4iOXRlWoU8JtYFJTjXZjBCzySbiYZYDZ8UGsd9yn5YEoTTpVpKqtbCobl3Joc9Vvtrv2r/TUPt6</vt:lpwstr>
  </property>
  <property fmtid="{D5CDD505-2E9C-101B-9397-08002B2CF9AE}" pid="63" name="x1ye=63">
    <vt:lpwstr>xQYtKUtW146AIaaz1ziRbPd59lAjqlckip+qkSu5epgDEN22ukSbRXt77fUWljxGusHj7fmUmBqU2ZmeDCzTEeCpmFbnPVy+y1ZsSvyjPvHAoAGJcuqvn8IMeiyCsn439/EkDFPT6P/PYsnpGXAoYEJQv/b/iTQTTwcncm690JvN8rskpDo5J+hm5RdBNQqaQd+h0XbqJ9zuHeh5rU9dxzSol2rKYTNfYOWM/e2R+tZXLeLS0hlIehHFIHB+n5/</vt:lpwstr>
  </property>
  <property fmtid="{D5CDD505-2E9C-101B-9397-08002B2CF9AE}" pid="64" name="x1ye=64">
    <vt:lpwstr>LRZ6y9Q8eMQFVxxlWrGmCNuUcPkbtq15fgRRg5TkbU9K2APZoXiCWqw0FPSI8k5SyZK7oojUlORMiFeVomUN2BX0Tca2Gd+V9X4qzY8ScRS2tgIp5pQxuPGBK8gbT96peYJjGKMFx+6evKBnbfsCThqHymUDZ/KW3t/7t1IiVKKPYnx6/iKI4kyS768JiGR7jgkLpj12wP7jom61U2UZ29D49u9BxyTPGosn160EmJbRfzHNhHPdQXeBpYkivca</vt:lpwstr>
  </property>
  <property fmtid="{D5CDD505-2E9C-101B-9397-08002B2CF9AE}" pid="65" name="x1ye=65">
    <vt:lpwstr>eoEX4esGxRcDtvdIoXduM7QtwxTiIUYahUBs7QhUaw27enYuqaL9D98CNH/6MauC/xHaB1Zy4AZP62nZNTb3U46/2MNHqwEg7oNk/Ij9dL4ZsfjqJU8OvCHIi1lXeg73zUJNVjmdVdTicyjMU/VIef5lbxnj+Aeu/kbWbzmB+XqXI3dwVeSZuO+IQQ5OqOV/1Wlfxr239plcXJf+oz49zflOrMsMUjTGXJfnlGkqsF3eh0KScA3yZws+U14jQWu</vt:lpwstr>
  </property>
  <property fmtid="{D5CDD505-2E9C-101B-9397-08002B2CF9AE}" pid="66" name="x1ye=66">
    <vt:lpwstr>/RecaWPzECAOvfu4JKOIuSEO9TG8sZtAI+Rbb4dDJWtt6pTkThkq/Judx8dA4IcEuh8niqFGs5TTCjJwoVqOr48sgtqiZw9pZixAeVADGDmUA1TDm4Hj6emoGr5ZiUHp62QnTX7AUBYM4KZvydxI1oufQbg52KxdcWKYDfejSnbTi+lViqLVaBWZD4r8F6SUIQBAAAeqAWhZnKooWZoflFx1+78hcBpoyJ0+nrneKJ87MGFSISpJLRnXFbLEpd5</vt:lpwstr>
  </property>
  <property fmtid="{D5CDD505-2E9C-101B-9397-08002B2CF9AE}" pid="67" name="x1ye=67">
    <vt:lpwstr>2y4Fz4PfCO2QX9oSg5xRqQTRQOdxdUEejblaG3U3oOGHdRgZfe39vz2pyhhWZl4U9fiTOSBKOBr52580MXXQSmFGaYfQCRK0D5knb9oAc65VZF/8hB3MFKEjthrPCQ6oQ26w3hqx7dvFbYKbqb7KGLphQQX5TJD9fgDLA4X3IxCAAA=</vt:lpwstr>
  </property>
  <property fmtid="{D5CDD505-2E9C-101B-9397-08002B2CF9AE}" pid="68" name="x1ye=7">
    <vt:lpwstr>radz2G4z+tk8534XbUtmESaC6RvT2ItVizCyq9NE0YPath9YEN195UCF2sb3wnC9rX41b8pn4TKGX3rFlzTJAcrYJCbWtQ9dR2lD1RbpHbdwiljlzwOpIaCGuqZafu2AqPEzbSUaSt1S1w1kS50aB+zDO0d48UUXmeyVUSKCLrThZUtVTi64wyD0Lq+B5U2wJO70uf9BHfEMl34u3EzXOuCzOPF3U+dEIltyj5p3IBwXK524tMUjT990cVl6Z00</vt:lpwstr>
  </property>
  <property fmtid="{D5CDD505-2E9C-101B-9397-08002B2CF9AE}" pid="69" name="x1ye=8">
    <vt:lpwstr>1gsxOQh+0h4m/gUZexqejSGC/q39Jw83f5f0ofSw1Zm/OSrf+H0gL0JuJ0S4BCFN6VCuuMI1UyciWo0wuYDZKdf2y8c/YSxypm3dcJHtaJiP20SEXLpl9hAs48NRa6WukwkkavvAHqDBSA3QeVy4Vt9Ate0qPiq8feC7o6NemvehxNsDoVe+OFwiuvf9jAfcuh6ZO5N6Xfi0zHsxexuvNJDVb2tAFPRbBvz33muI+LWz1Nz67ef82kOgvizg9y2</vt:lpwstr>
  </property>
  <property fmtid="{D5CDD505-2E9C-101B-9397-08002B2CF9AE}" pid="70" name="x1ye=9">
    <vt:lpwstr>ziYCZ3EXPnJ2TE+VsqRwU8oJHyP6MhotER1pg6Lrtk07Cc0gv0MsFIEewLKgHLHZW+Qsb02sp6/A50fJ3pM8oDR/SD7lS8j8XcY93oU1d8o3m8HtZevbOysBHpEYQxW2sucTgemL3WjHig72PKFMHkIC03tT1B/5J2GG7wDBZ1b5OsuhzEqpbV80kAd1Y97ik17NT6qGx7toEd0zmPNNMCSTJzd1GxL9UvPHzZJNq0A0EYAtk3EfMSbUnKR/pRs</vt:lpwstr>
  </property>
</Properties>
</file>